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&#13;&#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77777777" w:rsidR="004D1382" w:rsidRDefault="004D1382" w:rsidP="00DB10EA">
            <w:pPr>
              <w:spacing w:before="0" w:after="0"/>
              <w:ind w:left="0" w:right="0"/>
              <w:rPr>
                <w:noProof/>
                <w:lang w:val="en-AU" w:eastAsia="en-AU"/>
              </w:rPr>
            </w:pPr>
          </w:p>
        </w:tc>
        <w:tc>
          <w:tcPr>
            <w:tcW w:w="7109" w:type="dxa"/>
          </w:tcPr>
          <w:p w14:paraId="45AA9772" w14:textId="77777777" w:rsidR="004D1382" w:rsidRDefault="004D1382" w:rsidP="00DB10EA">
            <w:pPr>
              <w:spacing w:before="0" w:after="0"/>
              <w:ind w:left="0" w:right="0"/>
              <w:rPr>
                <w:noProof/>
                <w:lang w:val="en-AU" w:eastAsia="en-AU"/>
              </w:rPr>
            </w:pP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77777777" w:rsidR="004225F9" w:rsidRDefault="004225F9" w:rsidP="004E6A37">
            <w:pPr>
              <w:spacing w:before="0" w:after="0"/>
              <w:ind w:left="0" w:right="0"/>
              <w:rPr>
                <w:noProof/>
                <w:lang w:val="en-AU" w:eastAsia="en-AU"/>
              </w:rPr>
            </w:pPr>
          </w:p>
        </w:tc>
        <w:tc>
          <w:tcPr>
            <w:tcW w:w="7109" w:type="dxa"/>
          </w:tcPr>
          <w:p w14:paraId="4FB5F4BB" w14:textId="77777777" w:rsidR="004225F9" w:rsidRDefault="004225F9" w:rsidP="004E6A37">
            <w:pPr>
              <w:spacing w:before="0" w:after="0"/>
              <w:ind w:left="0" w:right="0"/>
              <w:rPr>
                <w:noProof/>
                <w:lang w:val="en-AU" w:eastAsia="en-AU"/>
              </w:rPr>
            </w:pP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77777777" w:rsidR="004225F9" w:rsidRDefault="004225F9" w:rsidP="004E6A37">
            <w:pPr>
              <w:spacing w:before="0" w:after="0"/>
              <w:ind w:left="0" w:right="0"/>
              <w:rPr>
                <w:noProof/>
                <w:lang w:val="en-AU" w:eastAsia="en-AU"/>
              </w:rPr>
            </w:pPr>
          </w:p>
        </w:tc>
        <w:tc>
          <w:tcPr>
            <w:tcW w:w="7109" w:type="dxa"/>
          </w:tcPr>
          <w:p w14:paraId="48AA949D" w14:textId="77777777" w:rsidR="004225F9" w:rsidRDefault="004225F9" w:rsidP="004E6A37">
            <w:pPr>
              <w:spacing w:before="0" w:after="0"/>
              <w:ind w:left="0" w:right="0"/>
              <w:rPr>
                <w:noProof/>
                <w:lang w:val="en-AU" w:eastAsia="en-AU"/>
              </w:rPr>
            </w:pP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77777777" w:rsidR="004225F9" w:rsidRDefault="004225F9" w:rsidP="004E6A37">
            <w:pPr>
              <w:spacing w:before="0" w:after="0"/>
              <w:ind w:left="0" w:right="0"/>
              <w:rPr>
                <w:noProof/>
                <w:lang w:val="en-AU" w:eastAsia="en-AU"/>
              </w:rPr>
            </w:pPr>
          </w:p>
        </w:tc>
        <w:tc>
          <w:tcPr>
            <w:tcW w:w="7109" w:type="dxa"/>
          </w:tcPr>
          <w:p w14:paraId="36D46D31" w14:textId="77777777" w:rsidR="004225F9" w:rsidRDefault="004225F9" w:rsidP="004E6A37">
            <w:pPr>
              <w:spacing w:before="0" w:after="0"/>
              <w:ind w:left="0" w:right="0"/>
              <w:rPr>
                <w:noProof/>
                <w:lang w:val="en-AU" w:eastAsia="en-AU"/>
              </w:rPr>
            </w:pPr>
          </w:p>
        </w:tc>
      </w:tr>
    </w:tbl>
    <w:p w14:paraId="4B917BBD" w14:textId="2744E9BD" w:rsidR="0064428C" w:rsidRDefault="0064428C" w:rsidP="00DB10EA">
      <w:pPr>
        <w:spacing w:before="0" w:after="0"/>
        <w:ind w:left="0" w:right="0"/>
        <w:rPr>
          <w:noProof/>
          <w:lang w:val="en-AU" w:eastAsia="en-AU"/>
        </w:rPr>
      </w:pPr>
    </w:p>
    <w:p w14:paraId="19C7B69A" w14:textId="77777777" w:rsidR="0064428C" w:rsidRDefault="0064428C" w:rsidP="00DB10EA">
      <w:pPr>
        <w:spacing w:before="0" w:after="0"/>
        <w:ind w:left="0" w:right="0"/>
        <w:rPr>
          <w:noProof/>
          <w:lang w:val="en-AU" w:eastAsia="en-AU"/>
        </w:rPr>
      </w:pPr>
    </w:p>
    <w:p w14:paraId="043A0721" w14:textId="3A2BBC4F" w:rsidR="0064428C" w:rsidRPr="0064428C" w:rsidRDefault="00DB10EA" w:rsidP="00DB10EA">
      <w:pPr>
        <w:spacing w:before="0" w:after="0"/>
        <w:ind w:left="0" w:right="0"/>
        <w:rPr>
          <w:b/>
          <w:bCs/>
          <w:noProof/>
          <w:lang w:val="en-AU" w:eastAsia="en-AU"/>
        </w:rPr>
      </w:pPr>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77777777" w:rsidR="004225F9" w:rsidRDefault="004225F9" w:rsidP="004E6A37">
            <w:pPr>
              <w:spacing w:before="0" w:after="0"/>
              <w:ind w:left="0" w:right="0"/>
              <w:rPr>
                <w:noProof/>
                <w:lang w:val="en-AU" w:eastAsia="en-AU"/>
              </w:rPr>
            </w:pPr>
          </w:p>
        </w:tc>
        <w:tc>
          <w:tcPr>
            <w:tcW w:w="7109" w:type="dxa"/>
          </w:tcPr>
          <w:p w14:paraId="534DD91B" w14:textId="77777777" w:rsidR="004225F9" w:rsidRDefault="004225F9" w:rsidP="004E6A37">
            <w:pPr>
              <w:spacing w:before="0" w:after="0"/>
              <w:ind w:left="0" w:right="0"/>
              <w:rPr>
                <w:noProof/>
                <w:lang w:val="en-AU" w:eastAsia="en-AU"/>
              </w:rPr>
            </w:pP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3AE3E51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77777777" w:rsidR="004225F9" w:rsidRDefault="004225F9" w:rsidP="004E6A37">
            <w:pPr>
              <w:spacing w:before="0" w:after="0"/>
              <w:ind w:left="0" w:right="0"/>
              <w:rPr>
                <w:noProof/>
                <w:lang w:val="en-AU" w:eastAsia="en-AU"/>
              </w:rPr>
            </w:pPr>
          </w:p>
        </w:tc>
        <w:tc>
          <w:tcPr>
            <w:tcW w:w="7109" w:type="dxa"/>
          </w:tcPr>
          <w:p w14:paraId="6DC27B26" w14:textId="77777777" w:rsidR="004225F9" w:rsidRDefault="004225F9" w:rsidP="004E6A37">
            <w:pPr>
              <w:spacing w:before="0" w:after="0"/>
              <w:ind w:left="0" w:right="0"/>
              <w:rPr>
                <w:noProof/>
                <w:lang w:val="en-AU" w:eastAsia="en-AU"/>
              </w:rPr>
            </w:pPr>
          </w:p>
        </w:tc>
      </w:tr>
    </w:tbl>
    <w:p w14:paraId="0672E723" w14:textId="0119D1F5" w:rsidR="0064428C" w:rsidRDefault="0064428C" w:rsidP="008F3614">
      <w:pPr>
        <w:spacing w:before="0" w:after="0"/>
        <w:ind w:left="0" w:right="0"/>
        <w:rPr>
          <w:noProof/>
          <w:lang w:val="en-AU" w:eastAsia="en-AU"/>
        </w:rPr>
      </w:pPr>
    </w:p>
    <w:p w14:paraId="569845DF" w14:textId="77777777" w:rsidR="0064428C" w:rsidRDefault="0064428C" w:rsidP="008F3614">
      <w:pPr>
        <w:spacing w:before="0" w:after="0"/>
        <w:ind w:left="0" w:right="0"/>
        <w:rPr>
          <w:noProof/>
          <w:lang w:val="en-AU" w:eastAsia="en-AU"/>
        </w:rPr>
      </w:pPr>
    </w:p>
    <w:p w14:paraId="457520FF" w14:textId="77777777" w:rsidR="004225F9" w:rsidRDefault="004225F9" w:rsidP="008F3614">
      <w:pPr>
        <w:spacing w:before="0" w:after="0"/>
        <w:ind w:left="0" w:right="0"/>
        <w:rPr>
          <w:b/>
          <w:bCs/>
          <w:noProof/>
          <w:lang w:val="en-AU" w:eastAsia="en-AU"/>
        </w:rPr>
      </w:pPr>
    </w:p>
    <w:p w14:paraId="7428F867" w14:textId="77777777" w:rsidR="004225F9" w:rsidRDefault="004225F9" w:rsidP="008F3614">
      <w:pPr>
        <w:spacing w:before="0" w:after="0"/>
        <w:ind w:left="0" w:right="0"/>
        <w:rPr>
          <w:b/>
          <w:bCs/>
          <w:noProof/>
          <w:lang w:val="en-AU" w:eastAsia="en-AU"/>
        </w:rPr>
      </w:pPr>
    </w:p>
    <w:p w14:paraId="24A399A3" w14:textId="77777777" w:rsidR="004225F9" w:rsidRDefault="004225F9" w:rsidP="008F3614">
      <w:pPr>
        <w:spacing w:before="0" w:after="0"/>
        <w:ind w:left="0" w:right="0"/>
        <w:rPr>
          <w:b/>
          <w:bCs/>
          <w:noProof/>
          <w:lang w:val="en-AU" w:eastAsia="en-AU"/>
        </w:rPr>
      </w:pPr>
    </w:p>
    <w:p w14:paraId="2FB1E31E" w14:textId="77777777" w:rsidR="004225F9" w:rsidRDefault="004225F9" w:rsidP="008F3614">
      <w:pPr>
        <w:spacing w:before="0" w:after="0"/>
        <w:ind w:left="0" w:right="0"/>
        <w:rPr>
          <w:b/>
          <w:bCs/>
          <w:noProof/>
          <w:lang w:val="en-AU" w:eastAsia="en-AU"/>
        </w:rPr>
      </w:pPr>
    </w:p>
    <w:p w14:paraId="26D40254" w14:textId="77777777" w:rsidR="004225F9" w:rsidRDefault="004225F9" w:rsidP="008F3614">
      <w:pPr>
        <w:spacing w:before="0" w:after="0"/>
        <w:ind w:left="0" w:right="0"/>
        <w:rPr>
          <w:b/>
          <w:bCs/>
          <w:noProof/>
          <w:lang w:val="en-AU" w:eastAsia="en-AU"/>
        </w:rPr>
      </w:pPr>
    </w:p>
    <w:p w14:paraId="34D7510F" w14:textId="77777777" w:rsidR="004225F9" w:rsidRDefault="004225F9" w:rsidP="008F3614">
      <w:pPr>
        <w:spacing w:before="0" w:after="0"/>
        <w:ind w:left="0" w:right="0"/>
        <w:rPr>
          <w:b/>
          <w:bCs/>
          <w:noProof/>
          <w:lang w:val="en-AU" w:eastAsia="en-AU"/>
        </w:rPr>
      </w:pPr>
    </w:p>
    <w:p w14:paraId="0CE6DBEF" w14:textId="77777777" w:rsidR="004225F9" w:rsidRDefault="004225F9" w:rsidP="008F3614">
      <w:pPr>
        <w:spacing w:before="0" w:after="0"/>
        <w:ind w:left="0" w:right="0"/>
        <w:rPr>
          <w:b/>
          <w:bCs/>
          <w:noProof/>
          <w:lang w:val="en-AU" w:eastAsia="en-AU"/>
        </w:rPr>
      </w:pPr>
    </w:p>
    <w:p w14:paraId="25722073" w14:textId="77777777" w:rsidR="004225F9" w:rsidRDefault="004225F9" w:rsidP="008F3614">
      <w:pPr>
        <w:spacing w:before="0" w:after="0"/>
        <w:ind w:left="0" w:right="0"/>
        <w:rPr>
          <w:b/>
          <w:bCs/>
          <w:noProof/>
          <w:lang w:val="en-AU" w:eastAsia="en-AU"/>
        </w:rPr>
      </w:pPr>
    </w:p>
    <w:p w14:paraId="6F9A178C" w14:textId="77777777" w:rsidR="004225F9" w:rsidRDefault="004225F9" w:rsidP="008F3614">
      <w:pPr>
        <w:spacing w:before="0" w:after="0"/>
        <w:ind w:left="0" w:right="0"/>
        <w:rPr>
          <w:b/>
          <w:bCs/>
          <w:noProof/>
          <w:lang w:val="en-AU" w:eastAsia="en-AU"/>
        </w:rPr>
      </w:pPr>
    </w:p>
    <w:p w14:paraId="0E0AD0B4" w14:textId="77777777" w:rsidR="004225F9" w:rsidRDefault="004225F9" w:rsidP="008F3614">
      <w:pPr>
        <w:spacing w:before="0" w:after="0"/>
        <w:ind w:left="0" w:right="0"/>
        <w:rPr>
          <w:b/>
          <w:bCs/>
          <w:noProof/>
          <w:lang w:val="en-AU" w:eastAsia="en-AU"/>
        </w:rPr>
      </w:pPr>
    </w:p>
    <w:p w14:paraId="0E41016B" w14:textId="77777777" w:rsidR="004225F9" w:rsidRDefault="004225F9" w:rsidP="008F3614">
      <w:pPr>
        <w:spacing w:before="0" w:after="0"/>
        <w:ind w:left="0" w:right="0"/>
        <w:rPr>
          <w:b/>
          <w:bCs/>
          <w:noProof/>
          <w:lang w:val="en-AU" w:eastAsia="en-AU"/>
        </w:rPr>
      </w:pPr>
    </w:p>
    <w:p w14:paraId="27950D5B" w14:textId="77777777" w:rsidR="004225F9" w:rsidRDefault="004225F9" w:rsidP="008F3614">
      <w:pPr>
        <w:spacing w:before="0" w:after="0"/>
        <w:ind w:left="0" w:right="0"/>
        <w:rPr>
          <w:b/>
          <w:bCs/>
          <w:noProof/>
          <w:lang w:val="en-AU" w:eastAsia="en-AU"/>
        </w:rPr>
      </w:pPr>
    </w:p>
    <w:p w14:paraId="33CB0ABF" w14:textId="77777777" w:rsidR="004225F9" w:rsidRDefault="004225F9" w:rsidP="008F3614">
      <w:pPr>
        <w:spacing w:before="0" w:after="0"/>
        <w:ind w:left="0" w:right="0"/>
        <w:rPr>
          <w:b/>
          <w:bCs/>
          <w:noProof/>
          <w:lang w:val="en-AU" w:eastAsia="en-AU"/>
        </w:rPr>
      </w:pPr>
    </w:p>
    <w:p w14:paraId="2490B849" w14:textId="77777777" w:rsidR="004225F9" w:rsidRDefault="004225F9" w:rsidP="008F3614">
      <w:pPr>
        <w:spacing w:before="0" w:after="0"/>
        <w:ind w:left="0" w:right="0"/>
        <w:rPr>
          <w:b/>
          <w:bCs/>
          <w:noProof/>
          <w:lang w:val="en-AU" w:eastAsia="en-AU"/>
        </w:rPr>
      </w:pPr>
    </w:p>
    <w:p w14:paraId="4A73B74F" w14:textId="77777777" w:rsidR="004225F9" w:rsidRDefault="004225F9" w:rsidP="008F3614">
      <w:pPr>
        <w:spacing w:before="0" w:after="0"/>
        <w:ind w:left="0" w:right="0"/>
        <w:rPr>
          <w:b/>
          <w:bCs/>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bookmarkStart w:id="0" w:name="_GoBack"/>
      <w:bookmarkEnd w:id="0"/>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77777777" w:rsidR="004225F9" w:rsidRDefault="004225F9" w:rsidP="004E6A37">
            <w:pPr>
              <w:spacing w:before="0" w:after="0"/>
              <w:ind w:left="0" w:right="0"/>
              <w:rPr>
                <w:noProof/>
                <w:lang w:val="en-AU" w:eastAsia="en-AU"/>
              </w:rPr>
            </w:pPr>
          </w:p>
        </w:tc>
        <w:tc>
          <w:tcPr>
            <w:tcW w:w="7109" w:type="dxa"/>
          </w:tcPr>
          <w:p w14:paraId="143AA46B" w14:textId="77777777" w:rsidR="004225F9" w:rsidRDefault="004225F9" w:rsidP="004E6A37">
            <w:pPr>
              <w:spacing w:before="0" w:after="0"/>
              <w:ind w:left="0" w:right="0"/>
              <w:rPr>
                <w:noProof/>
                <w:lang w:val="en-AU" w:eastAsia="en-AU"/>
              </w:rPr>
            </w:pP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FD0A" w14:textId="77777777" w:rsidR="00706CAA" w:rsidRDefault="00706CAA" w:rsidP="00A66B18">
      <w:pPr>
        <w:spacing w:before="0" w:after="0"/>
      </w:pPr>
      <w:r>
        <w:separator/>
      </w:r>
    </w:p>
  </w:endnote>
  <w:endnote w:type="continuationSeparator" w:id="0">
    <w:p w14:paraId="2BFEAD6E" w14:textId="77777777" w:rsidR="00706CAA" w:rsidRDefault="00706CA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029D0" w14:textId="77777777" w:rsidR="00706CAA" w:rsidRDefault="00706CAA" w:rsidP="00A66B18">
      <w:pPr>
        <w:spacing w:before="0" w:after="0"/>
      </w:pPr>
      <w:r>
        <w:separator/>
      </w:r>
    </w:p>
  </w:footnote>
  <w:footnote w:type="continuationSeparator" w:id="0">
    <w:p w14:paraId="045EFA72" w14:textId="77777777" w:rsidR="00706CAA" w:rsidRDefault="00706CA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F5192"/>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C:\Users\brycea1\AppData\Roaming\Microsoft\Templates\Blue curve letterhead.dotx</Template>
  <TotalTime>0</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2019-09-24T00:38:00Z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