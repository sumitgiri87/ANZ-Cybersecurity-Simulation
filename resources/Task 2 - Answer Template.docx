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6FF6869D" w14:textId="77777777" w:rsidTr="00A6783B">
        <w:trPr>
          <w:trHeight w:val="270"/>
          <w:jc w:val="center"/>
        </w:trPr>
        <w:tc>
          <w:tcPr>
            <w:tcW w:w="10800" w:type="dxa"/>
          </w:tcPr>
          <w:p w14:paraId="323680C3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723B4" w14:textId="1B592088" w:rsidR="00A66B18" w:rsidRDefault="00A66B18"/>
    <w:p w14:paraId="4441952B" w14:textId="41A8F419" w:rsidR="00A25DE7" w:rsidRPr="00A25DE7" w:rsidRDefault="00CC2903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  <w:r>
        <w:rPr>
          <w:rFonts w:ascii="Calibri" w:eastAsia="Times New Roman" w:hAnsi="Calibri" w:cs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2DBB2" wp14:editId="54D136CC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7086600" cy="591185"/>
                <wp:effectExtent l="0" t="0" r="1270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5911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C57DE" w14:textId="0B7DA9DE" w:rsidR="00293FCE" w:rsidRPr="00CE6CB7" w:rsidRDefault="007263BB" w:rsidP="00293FCE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Provide a report on your findings from the pcap file and outline what processes </w:t>
                            </w:r>
                            <w:r w:rsidR="003F3FD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/ the steps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you followed to achieve this.</w:t>
                            </w:r>
                            <w:r w:rsidR="00CC290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Here are each of your sub-tasks with additional instructions.</w:t>
                            </w:r>
                            <w:r w:rsidR="0018151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Please record your findings </w:t>
                            </w:r>
                            <w:r w:rsidR="00AC4F1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under</w:t>
                            </w:r>
                            <w:r w:rsidR="003F3FD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each sub-task title.</w:t>
                            </w:r>
                          </w:p>
                          <w:p w14:paraId="1823B54B" w14:textId="77777777" w:rsidR="00293FCE" w:rsidRPr="00CE6CB7" w:rsidRDefault="00293FCE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CEEC953" w14:textId="77777777" w:rsidR="00293FCE" w:rsidRPr="00CE6CB7" w:rsidRDefault="00293FC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DB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558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" fillcolor="black [3213]" strokeweight=".5pt">
                <v:textbox>
                  <w:txbxContent>
                    <w:p w14:paraId="58DC57DE" w14:textId="0B7DA9DE" w:rsidR="00293FCE" w:rsidRPr="00CE6CB7" w:rsidRDefault="007263BB" w:rsidP="00293FCE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Provide a report on your findings from the pcap file and outline what processes </w:t>
                      </w:r>
                      <w:r w:rsidR="003F3FD4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/ the steps 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you followed to achieve this.</w:t>
                      </w:r>
                      <w:r w:rsidR="00CC2903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Here are each of your sub-tasks with additional instructions.</w:t>
                      </w:r>
                      <w:r w:rsidR="0018151F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Please record your findings </w:t>
                      </w:r>
                      <w:r w:rsidR="00AC4F11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under</w:t>
                      </w:r>
                      <w:r w:rsidR="003F3FD4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each sub-task title.</w:t>
                      </w:r>
                    </w:p>
                    <w:p w14:paraId="1823B54B" w14:textId="77777777" w:rsidR="00293FCE" w:rsidRPr="00CE6CB7" w:rsidRDefault="00293FCE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CEEC953" w14:textId="77777777" w:rsidR="00293FCE" w:rsidRPr="00CE6CB7" w:rsidRDefault="00293FC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4E9ED" w14:textId="2D44C0E6" w:rsidR="00F33DD2" w:rsidRDefault="00982F7C" w:rsidP="00630C37">
      <w:pPr>
        <w:spacing w:before="0" w:after="0"/>
        <w:ind w:left="0" w:right="0"/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</w:pPr>
      <w:r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  <w:r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  <w:r w:rsidR="008F3614"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</w:p>
    <w:p w14:paraId="7399C45B" w14:textId="2B829041" w:rsidR="007263BB" w:rsidRPr="00EC114A" w:rsidRDefault="007263BB" w:rsidP="00630C37">
      <w:pPr>
        <w:spacing w:before="0" w:after="0"/>
        <w:ind w:left="0" w:right="0"/>
        <w:rPr>
          <w:rFonts w:ascii="Franklin Gothic Medium" w:eastAsia="Times New Roman" w:hAnsi="Franklin Gothic Medium" w:cs="Calibri"/>
          <w:color w:val="auto"/>
          <w:kern w:val="0"/>
          <w:sz w:val="22"/>
          <w:szCs w:val="22"/>
          <w:lang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1: </w:t>
      </w:r>
    </w:p>
    <w:p w14:paraId="6D0EB9E3" w14:textId="77777777" w:rsidR="00630C37" w:rsidRPr="00EC114A" w:rsidRDefault="00630C37" w:rsidP="00630C37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68FE29C8" w14:textId="77777777" w:rsidR="00630C37" w:rsidRPr="00EC114A" w:rsidRDefault="00630C37" w:rsidP="00630C37">
      <w:pPr>
        <w:pStyle w:val="ListParagraph"/>
        <w:numPr>
          <w:ilvl w:val="0"/>
          <w:numId w:val="2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 xml:space="preserve">anz-logo.jpg and bank-card.jpg are two images that show up in the </w:t>
      </w:r>
      <w:proofErr w:type="gramStart"/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users</w:t>
      </w:r>
      <w:proofErr w:type="gramEnd"/>
      <w:r w:rsidRPr="00EC114A">
        <w:rPr>
          <w:rFonts w:ascii="Franklin Gothic Medium" w:hAnsi="Franklin Gothic Medium" w:cs="Calibri"/>
          <w:i/>
          <w:iCs/>
          <w:sz w:val="22"/>
          <w:szCs w:val="22"/>
        </w:rPr>
        <w:t xml:space="preserve"> network traffic.</w:t>
      </w:r>
    </w:p>
    <w:p w14:paraId="014B4231" w14:textId="5E76D400" w:rsidR="00630C37" w:rsidRPr="00EC114A" w:rsidRDefault="00630C37" w:rsidP="00F33DD2">
      <w:pPr>
        <w:pStyle w:val="ListParagraph"/>
        <w:numPr>
          <w:ilvl w:val="0"/>
          <w:numId w:val="2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 xml:space="preserve">Extract these images from the </w:t>
      </w:r>
      <w:proofErr w:type="spellStart"/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pcap</w:t>
      </w:r>
      <w:proofErr w:type="spellEnd"/>
      <w:r w:rsidRPr="00EC114A">
        <w:rPr>
          <w:rFonts w:ascii="Franklin Gothic Medium" w:hAnsi="Franklin Gothic Medium" w:cs="Calibri"/>
          <w:i/>
          <w:iCs/>
          <w:sz w:val="22"/>
          <w:szCs w:val="22"/>
        </w:rPr>
        <w:t xml:space="preserve"> file and attach them to your report.</w:t>
      </w:r>
    </w:p>
    <w:p w14:paraId="0FAFEF60" w14:textId="77777777" w:rsidR="00F33DD2" w:rsidRPr="00EC114A" w:rsidRDefault="00F33DD2" w:rsidP="00F33DD2">
      <w:pPr>
        <w:pStyle w:val="ListParagraph"/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</w:p>
    <w:p w14:paraId="3F36F2FF" w14:textId="77777777" w:rsidR="00630C37" w:rsidRPr="00EC114A" w:rsidRDefault="00630C37" w:rsidP="00630C37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2: </w:t>
      </w:r>
    </w:p>
    <w:p w14:paraId="3A14E606" w14:textId="77777777" w:rsidR="00630C37" w:rsidRPr="00EC114A" w:rsidRDefault="00630C37" w:rsidP="00630C37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4EC93AC3" w14:textId="77777777" w:rsidR="00630C37" w:rsidRPr="00EC114A" w:rsidRDefault="00630C37" w:rsidP="00630C37">
      <w:pPr>
        <w:pStyle w:val="ListParagraph"/>
        <w:numPr>
          <w:ilvl w:val="0"/>
          <w:numId w:val="3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network traffic for the images "ANZ1.jpg" and "ANZ2.jpg" is more than it appears.</w:t>
      </w:r>
    </w:p>
    <w:p w14:paraId="4033D2D3" w14:textId="1D6FDE48" w:rsidR="00E27C6B" w:rsidRPr="00EC114A" w:rsidRDefault="00630C37" w:rsidP="00F33DD2">
      <w:pPr>
        <w:pStyle w:val="ListParagraph"/>
        <w:numPr>
          <w:ilvl w:val="0"/>
          <w:numId w:val="3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Extract the images, include them and mention what is different about them in your report.</w:t>
      </w:r>
    </w:p>
    <w:p w14:paraId="67AF2162" w14:textId="77777777" w:rsidR="00F33DD2" w:rsidRPr="00EC114A" w:rsidRDefault="00F33DD2" w:rsidP="00F33DD2">
      <w:pPr>
        <w:pStyle w:val="ListParagraph"/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</w:p>
    <w:p w14:paraId="1F2BCC9C" w14:textId="3944D406" w:rsidR="00E27C6B" w:rsidRPr="00EC114A" w:rsidRDefault="00E27C6B" w:rsidP="00E27C6B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3: </w:t>
      </w:r>
    </w:p>
    <w:p w14:paraId="6E553BFC" w14:textId="77777777" w:rsidR="00E27C6B" w:rsidRPr="00EC114A" w:rsidRDefault="00E27C6B" w:rsidP="00E27C6B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2D759460" w14:textId="77777777" w:rsidR="00E27C6B" w:rsidRPr="00EC114A" w:rsidRDefault="00E27C6B" w:rsidP="00E27C6B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user downloaded a suspicious document called "how-to-commit-crimes.docx"</w:t>
      </w:r>
    </w:p>
    <w:p w14:paraId="40B378F3" w14:textId="37421764" w:rsidR="00E27C6B" w:rsidRPr="00EC114A" w:rsidRDefault="00E27C6B" w:rsidP="00F33DD2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Find the contents of this file and include it in your report.</w:t>
      </w:r>
    </w:p>
    <w:p w14:paraId="7D881C2F" w14:textId="77777777" w:rsidR="00F33DD2" w:rsidRPr="00EC114A" w:rsidRDefault="00F33DD2" w:rsidP="00F33DD2">
      <w:pPr>
        <w:pStyle w:val="ListParagraph"/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</w:p>
    <w:p w14:paraId="2CE79DD8" w14:textId="0A9DF24F" w:rsidR="00E27C6B" w:rsidRPr="00EC114A" w:rsidRDefault="00E27C6B" w:rsidP="00E27C6B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4: </w:t>
      </w:r>
    </w:p>
    <w:p w14:paraId="4C9F2D3A" w14:textId="77777777" w:rsidR="00E27C6B" w:rsidRPr="00EC114A" w:rsidRDefault="00E27C6B" w:rsidP="00E27C6B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1EAF880A" w14:textId="77777777" w:rsidR="00E27C6B" w:rsidRPr="00EC114A" w:rsidRDefault="00E27C6B" w:rsidP="00E27C6B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user accessed 3 pdf documents: ANZ_Document.pdf, ANZ_Document2.pdf, evil.pdf</w:t>
      </w:r>
    </w:p>
    <w:p w14:paraId="6C12EBA9" w14:textId="1FB0C61B" w:rsidR="00E27C6B" w:rsidRPr="00EC114A" w:rsidRDefault="00E27C6B" w:rsidP="00F33DD2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 xml:space="preserve">Extract and view these documents. </w:t>
      </w:r>
      <w:r w:rsidR="000563E9">
        <w:rPr>
          <w:rFonts w:ascii="Franklin Gothic Medium" w:hAnsi="Franklin Gothic Medium" w:cs="Calibri"/>
          <w:i/>
          <w:iCs/>
          <w:sz w:val="22"/>
          <w:szCs w:val="22"/>
        </w:rPr>
        <w:t xml:space="preserve">Include </w:t>
      </w:r>
      <w:r w:rsidR="003F0CEC">
        <w:rPr>
          <w:rFonts w:ascii="Franklin Gothic Medium" w:hAnsi="Franklin Gothic Medium" w:cs="Calibri"/>
          <w:i/>
          <w:iCs/>
          <w:sz w:val="22"/>
          <w:szCs w:val="22"/>
        </w:rPr>
        <w:t>images</w:t>
      </w:r>
      <w:r w:rsidR="000563E9">
        <w:rPr>
          <w:rFonts w:ascii="Franklin Gothic Medium" w:hAnsi="Franklin Gothic Medium" w:cs="Calibri"/>
          <w:i/>
          <w:iCs/>
          <w:sz w:val="22"/>
          <w:szCs w:val="22"/>
        </w:rPr>
        <w:t xml:space="preserve"> of </w:t>
      </w: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them in your report.</w:t>
      </w:r>
    </w:p>
    <w:p w14:paraId="138143AD" w14:textId="77777777" w:rsidR="00F33DD2" w:rsidRPr="00EC114A" w:rsidRDefault="00F33DD2" w:rsidP="00F33DD2">
      <w:pPr>
        <w:pStyle w:val="ListParagraph"/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</w:p>
    <w:p w14:paraId="3A492040" w14:textId="2E8E93AE" w:rsidR="00E27C6B" w:rsidRPr="00EC114A" w:rsidRDefault="00E27C6B" w:rsidP="00E27C6B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5: </w:t>
      </w:r>
    </w:p>
    <w:p w14:paraId="2267101E" w14:textId="77777777" w:rsidR="00E27C6B" w:rsidRPr="00EC114A" w:rsidRDefault="00E27C6B" w:rsidP="00E27C6B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655EE54A" w14:textId="77777777" w:rsidR="00E27C6B" w:rsidRPr="00EC114A" w:rsidRDefault="00E27C6B" w:rsidP="00E27C6B">
      <w:pPr>
        <w:pStyle w:val="ListParagraph"/>
        <w:numPr>
          <w:ilvl w:val="0"/>
          <w:numId w:val="4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user also accessed a file called "hiddenmessage2.txt"</w:t>
      </w:r>
    </w:p>
    <w:p w14:paraId="048F4085" w14:textId="77777777" w:rsidR="00E27C6B" w:rsidRPr="00EC114A" w:rsidRDefault="00E27C6B" w:rsidP="00E27C6B">
      <w:pPr>
        <w:pStyle w:val="ListParagraph"/>
        <w:numPr>
          <w:ilvl w:val="0"/>
          <w:numId w:val="4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What is the contents of this file? Include it in your report</w:t>
      </w:r>
    </w:p>
    <w:p w14:paraId="0077401A" w14:textId="77777777" w:rsidR="00F33DD2" w:rsidRPr="00EC114A" w:rsidRDefault="00F33DD2" w:rsidP="00FE5C0F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09EDBC54" w14:textId="6B7EF483" w:rsidR="00FE5C0F" w:rsidRPr="00EC114A" w:rsidRDefault="00FE5C0F" w:rsidP="00FE5C0F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6: </w:t>
      </w:r>
    </w:p>
    <w:p w14:paraId="005E90D4" w14:textId="77777777" w:rsidR="00FE5C0F" w:rsidRPr="00EC114A" w:rsidRDefault="00FE5C0F" w:rsidP="00FE5C0F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4E889909" w14:textId="77777777" w:rsidR="00FE5C0F" w:rsidRPr="00EC114A" w:rsidRDefault="00FE5C0F" w:rsidP="00FE5C0F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user accessed an image called "atm-image.jpg"</w:t>
      </w:r>
    </w:p>
    <w:p w14:paraId="6963C58F" w14:textId="77777777" w:rsidR="00FE5C0F" w:rsidRPr="00EC114A" w:rsidRDefault="00FE5C0F" w:rsidP="00FE5C0F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Identify what is different about this traffic and include everything in your report.</w:t>
      </w:r>
    </w:p>
    <w:p w14:paraId="6B693CB7" w14:textId="77777777" w:rsidR="00F33DD2" w:rsidRPr="00EC114A" w:rsidRDefault="00F33DD2" w:rsidP="00FE5C0F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6263E4B9" w14:textId="67560E23" w:rsidR="00FE5C0F" w:rsidRPr="00EC114A" w:rsidRDefault="00FE5C0F" w:rsidP="00FE5C0F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7: </w:t>
      </w:r>
    </w:p>
    <w:p w14:paraId="2D4A67A6" w14:textId="77777777" w:rsidR="00FE5C0F" w:rsidRPr="00EC114A" w:rsidRDefault="00FE5C0F" w:rsidP="00FE5C0F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3F9B26AB" w14:textId="77777777" w:rsidR="00FE5C0F" w:rsidRPr="00EC114A" w:rsidRDefault="00FE5C0F" w:rsidP="00FE5C0F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network traffic shows that the user accessed the image "broken.png"</w:t>
      </w:r>
    </w:p>
    <w:p w14:paraId="02477204" w14:textId="74711D23" w:rsidR="00FE5C0F" w:rsidRPr="00EC114A" w:rsidRDefault="00FE5C0F" w:rsidP="00F33DD2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Extract and include the image in your report.</w:t>
      </w:r>
    </w:p>
    <w:p w14:paraId="3277C6CB" w14:textId="77777777" w:rsidR="00F33DD2" w:rsidRPr="00EC114A" w:rsidRDefault="00F33DD2" w:rsidP="00F33DD2">
      <w:pPr>
        <w:pStyle w:val="ListParagraph"/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</w:p>
    <w:p w14:paraId="4190B394" w14:textId="2DADCF07" w:rsidR="00F33DD2" w:rsidRPr="00EC114A" w:rsidRDefault="00F33DD2" w:rsidP="00F33DD2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  <w:r w:rsidRPr="00EC114A"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  <w:t xml:space="preserve">Sub-task 8: </w:t>
      </w:r>
    </w:p>
    <w:p w14:paraId="67460B4E" w14:textId="77777777" w:rsidR="00F33DD2" w:rsidRPr="00EC114A" w:rsidRDefault="00F33DD2" w:rsidP="00F33DD2">
      <w:pPr>
        <w:spacing w:before="0" w:after="0"/>
        <w:ind w:left="0" w:right="0"/>
        <w:rPr>
          <w:rFonts w:ascii="Franklin Gothic Medium" w:hAnsi="Franklin Gothic Medium"/>
          <w:b/>
          <w:bCs/>
          <w:noProof/>
          <w:sz w:val="22"/>
          <w:szCs w:val="22"/>
          <w:lang w:val="en-AU" w:eastAsia="en-AU"/>
        </w:rPr>
      </w:pPr>
    </w:p>
    <w:p w14:paraId="5BCCB1F7" w14:textId="77777777" w:rsidR="00F33DD2" w:rsidRPr="00EC114A" w:rsidRDefault="00F33DD2" w:rsidP="00F33DD2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The user accessed one more document called securepdf.pdf</w:t>
      </w:r>
    </w:p>
    <w:p w14:paraId="56D43BE0" w14:textId="128A9852" w:rsidR="00F33DD2" w:rsidRPr="00EC114A" w:rsidRDefault="00F33DD2" w:rsidP="00F33DD2">
      <w:pPr>
        <w:pStyle w:val="ListParagraph"/>
        <w:numPr>
          <w:ilvl w:val="0"/>
          <w:numId w:val="5"/>
        </w:numPr>
        <w:spacing w:before="0" w:after="0"/>
        <w:ind w:right="0"/>
        <w:rPr>
          <w:rFonts w:ascii="Franklin Gothic Medium" w:hAnsi="Franklin Gothic Medium" w:cs="Calibri"/>
          <w:i/>
          <w:iCs/>
          <w:sz w:val="22"/>
          <w:szCs w:val="22"/>
        </w:rPr>
      </w:pP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Access this document</w:t>
      </w:r>
      <w:r w:rsidR="003F0CEC">
        <w:rPr>
          <w:rFonts w:ascii="Franklin Gothic Medium" w:hAnsi="Franklin Gothic Medium" w:cs="Calibri"/>
          <w:i/>
          <w:iCs/>
          <w:sz w:val="22"/>
          <w:szCs w:val="22"/>
        </w:rPr>
        <w:t xml:space="preserve"> include an image of the pdf in your report</w:t>
      </w:r>
      <w:r w:rsidRPr="00EC114A">
        <w:rPr>
          <w:rFonts w:ascii="Franklin Gothic Medium" w:hAnsi="Franklin Gothic Medium" w:cs="Calibri"/>
          <w:i/>
          <w:iCs/>
          <w:sz w:val="22"/>
          <w:szCs w:val="22"/>
        </w:rPr>
        <w:t>. Detail the steps to access it.</w:t>
      </w:r>
    </w:p>
    <w:p w14:paraId="12862350" w14:textId="6E092069" w:rsidR="007263BB" w:rsidRPr="007263BB" w:rsidRDefault="007263BB" w:rsidP="007C7373">
      <w:pPr>
        <w:ind w:left="0"/>
        <w:rPr>
          <w:b/>
          <w:bCs/>
          <w:noProof/>
          <w:lang w:val="en-AU" w:eastAsia="en-AU"/>
        </w:rPr>
      </w:pPr>
    </w:p>
    <w:sectPr w:rsidR="007263BB" w:rsidRPr="007263BB" w:rsidSect="00F33DD2">
      <w:headerReference w:type="default" r:id="rId11"/>
      <w:pgSz w:w="12240" w:h="15840" w:code="1"/>
      <w:pgMar w:top="314" w:right="720" w:bottom="27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F19F" w14:textId="77777777" w:rsidR="002B16A2" w:rsidRDefault="002B16A2" w:rsidP="00A66B18">
      <w:pPr>
        <w:spacing w:before="0" w:after="0"/>
      </w:pPr>
      <w:r>
        <w:separator/>
      </w:r>
    </w:p>
  </w:endnote>
  <w:endnote w:type="continuationSeparator" w:id="0">
    <w:p w14:paraId="5B0819B4" w14:textId="77777777" w:rsidR="002B16A2" w:rsidRDefault="002B16A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E9D98" w14:textId="77777777" w:rsidR="002B16A2" w:rsidRDefault="002B16A2" w:rsidP="00A66B18">
      <w:pPr>
        <w:spacing w:before="0" w:after="0"/>
      </w:pPr>
      <w:r>
        <w:separator/>
      </w:r>
    </w:p>
  </w:footnote>
  <w:footnote w:type="continuationSeparator" w:id="0">
    <w:p w14:paraId="6CBD08EB" w14:textId="77777777" w:rsidR="002B16A2" w:rsidRDefault="002B16A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709B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1AE02C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3845"/>
    <w:multiLevelType w:val="hybridMultilevel"/>
    <w:tmpl w:val="EB12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B72"/>
    <w:multiLevelType w:val="hybridMultilevel"/>
    <w:tmpl w:val="23584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B1AFF"/>
    <w:multiLevelType w:val="hybridMultilevel"/>
    <w:tmpl w:val="B4CA4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801FD"/>
    <w:multiLevelType w:val="hybridMultilevel"/>
    <w:tmpl w:val="D40C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563E9"/>
    <w:rsid w:val="00081375"/>
    <w:rsid w:val="00083BAA"/>
    <w:rsid w:val="0010680C"/>
    <w:rsid w:val="00152B0B"/>
    <w:rsid w:val="001766D6"/>
    <w:rsid w:val="0018151F"/>
    <w:rsid w:val="00192419"/>
    <w:rsid w:val="001C270D"/>
    <w:rsid w:val="001E2320"/>
    <w:rsid w:val="00214E28"/>
    <w:rsid w:val="002256D1"/>
    <w:rsid w:val="00276530"/>
    <w:rsid w:val="00293626"/>
    <w:rsid w:val="00293FCE"/>
    <w:rsid w:val="002B16A2"/>
    <w:rsid w:val="002E3B42"/>
    <w:rsid w:val="00352B81"/>
    <w:rsid w:val="00394757"/>
    <w:rsid w:val="003A0150"/>
    <w:rsid w:val="003E24DF"/>
    <w:rsid w:val="003F0CEC"/>
    <w:rsid w:val="003F3FD4"/>
    <w:rsid w:val="00401569"/>
    <w:rsid w:val="0041428F"/>
    <w:rsid w:val="004225F9"/>
    <w:rsid w:val="00440BE1"/>
    <w:rsid w:val="004A2B0D"/>
    <w:rsid w:val="004C193D"/>
    <w:rsid w:val="004D1382"/>
    <w:rsid w:val="005459B5"/>
    <w:rsid w:val="005C2210"/>
    <w:rsid w:val="00612AE8"/>
    <w:rsid w:val="00615018"/>
    <w:rsid w:val="0062123A"/>
    <w:rsid w:val="00630C37"/>
    <w:rsid w:val="0064428C"/>
    <w:rsid w:val="00646E75"/>
    <w:rsid w:val="00666188"/>
    <w:rsid w:val="006F6F10"/>
    <w:rsid w:val="00706CAA"/>
    <w:rsid w:val="007263BB"/>
    <w:rsid w:val="00783E79"/>
    <w:rsid w:val="007B2891"/>
    <w:rsid w:val="007B2BC1"/>
    <w:rsid w:val="007B5AE8"/>
    <w:rsid w:val="007C7373"/>
    <w:rsid w:val="007F5192"/>
    <w:rsid w:val="008F3614"/>
    <w:rsid w:val="008F6C0D"/>
    <w:rsid w:val="0091575C"/>
    <w:rsid w:val="00982F7C"/>
    <w:rsid w:val="00A0141A"/>
    <w:rsid w:val="00A25DE7"/>
    <w:rsid w:val="00A26FE7"/>
    <w:rsid w:val="00A66B18"/>
    <w:rsid w:val="00A6783B"/>
    <w:rsid w:val="00A96CF8"/>
    <w:rsid w:val="00AA089B"/>
    <w:rsid w:val="00AC4F11"/>
    <w:rsid w:val="00AD1D45"/>
    <w:rsid w:val="00AE1388"/>
    <w:rsid w:val="00AF3982"/>
    <w:rsid w:val="00B246DB"/>
    <w:rsid w:val="00B24BE7"/>
    <w:rsid w:val="00B50294"/>
    <w:rsid w:val="00B57D6E"/>
    <w:rsid w:val="00C04114"/>
    <w:rsid w:val="00C701F7"/>
    <w:rsid w:val="00C70786"/>
    <w:rsid w:val="00CC2903"/>
    <w:rsid w:val="00CE6CB7"/>
    <w:rsid w:val="00D10958"/>
    <w:rsid w:val="00D66593"/>
    <w:rsid w:val="00DB10EA"/>
    <w:rsid w:val="00DE6DA2"/>
    <w:rsid w:val="00DF2D30"/>
    <w:rsid w:val="00E27C6B"/>
    <w:rsid w:val="00E4786A"/>
    <w:rsid w:val="00E55D74"/>
    <w:rsid w:val="00E6540C"/>
    <w:rsid w:val="00E81E2A"/>
    <w:rsid w:val="00EC114A"/>
    <w:rsid w:val="00EC33FF"/>
    <w:rsid w:val="00EE0952"/>
    <w:rsid w:val="00F1737B"/>
    <w:rsid w:val="00F33DD2"/>
    <w:rsid w:val="00FE0F43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C:\Users\brycea1\AppData\Roaming\Microsoft\Templates\Blue curve letterhead.dotx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2019-09-30T01:26:00Z</dcterms:created>
  <dcterms:modified xsi:type="dcterms:W3CDTF">2019-09-30T01:26:00Z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